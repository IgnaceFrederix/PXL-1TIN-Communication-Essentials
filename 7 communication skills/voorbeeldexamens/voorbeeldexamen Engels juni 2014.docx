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354D" w:rsidRPr="00202532" w:rsidRDefault="00A665DB" w:rsidP="00ED354D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POSSIBLE QUESTIONS</w:t>
      </w:r>
    </w:p>
    <w:p w:rsidR="00C502E8" w:rsidRPr="00202532" w:rsidRDefault="00C502E8" w:rsidP="00C502E8">
      <w:pPr>
        <w:ind w:left="810"/>
        <w:jc w:val="both"/>
        <w:rPr>
          <w:rFonts w:ascii="Trebuchet MS" w:hAnsi="Trebuchet MS"/>
          <w:bCs/>
          <w:lang w:val="en-US"/>
        </w:rPr>
      </w:pPr>
      <w:bookmarkStart w:id="0" w:name="chaptertitle"/>
      <w:bookmarkEnd w:id="0"/>
    </w:p>
    <w:p w:rsidR="00101DF9" w:rsidRPr="00AF1154" w:rsidRDefault="008E12AC" w:rsidP="00AF1154">
      <w:pPr>
        <w:pStyle w:val="Lijstalinea"/>
        <w:numPr>
          <w:ilvl w:val="0"/>
          <w:numId w:val="30"/>
        </w:numPr>
        <w:jc w:val="both"/>
        <w:rPr>
          <w:rFonts w:ascii="Trebuchet MS" w:hAnsi="Trebuchet MS"/>
          <w:bCs/>
          <w:sz w:val="32"/>
          <w:szCs w:val="32"/>
          <w:lang w:val="en-GB"/>
        </w:rPr>
      </w:pPr>
      <w:r w:rsidRPr="00AF1154">
        <w:rPr>
          <w:rFonts w:ascii="Trebuchet MS" w:hAnsi="Trebuchet MS" w:cs="Arial"/>
          <w:b/>
          <w:bCs/>
          <w:kern w:val="1"/>
          <w:sz w:val="32"/>
          <w:szCs w:val="32"/>
          <w:lang w:val="en-GB"/>
        </w:rPr>
        <w:t>Grammar</w:t>
      </w:r>
      <w:r w:rsidR="00B13C61" w:rsidRPr="00AF1154">
        <w:rPr>
          <w:rFonts w:ascii="Trebuchet MS" w:hAnsi="Trebuchet MS"/>
          <w:bCs/>
          <w:sz w:val="32"/>
          <w:szCs w:val="32"/>
          <w:lang w:val="en-GB"/>
        </w:rPr>
        <w:tab/>
      </w:r>
      <w:r w:rsidR="00AF1154" w:rsidRPr="00AF1154">
        <w:rPr>
          <w:rFonts w:ascii="Trebuchet MS" w:hAnsi="Trebuchet MS"/>
          <w:bCs/>
          <w:sz w:val="32"/>
          <w:szCs w:val="32"/>
          <w:lang w:val="en-GB"/>
        </w:rPr>
        <w:t>(4</w:t>
      </w:r>
      <w:r w:rsidRPr="00AF1154">
        <w:rPr>
          <w:rFonts w:ascii="Trebuchet MS" w:hAnsi="Trebuchet MS"/>
          <w:bCs/>
          <w:sz w:val="32"/>
          <w:szCs w:val="32"/>
          <w:lang w:val="en-GB"/>
        </w:rPr>
        <w:t>0)</w:t>
      </w:r>
    </w:p>
    <w:p w:rsidR="00101DF9" w:rsidRPr="00202532" w:rsidRDefault="00101DF9" w:rsidP="00101DF9">
      <w:pPr>
        <w:ind w:left="810"/>
        <w:jc w:val="both"/>
        <w:rPr>
          <w:rFonts w:ascii="Trebuchet MS" w:hAnsi="Trebuchet MS"/>
          <w:b/>
          <w:sz w:val="28"/>
          <w:szCs w:val="28"/>
          <w:lang w:val="en-GB"/>
        </w:rPr>
      </w:pPr>
    </w:p>
    <w:p w:rsidR="00B13C61" w:rsidRPr="00202532" w:rsidRDefault="00B13C61" w:rsidP="00C117A3">
      <w:pPr>
        <w:numPr>
          <w:ilvl w:val="1"/>
          <w:numId w:val="30"/>
        </w:numPr>
        <w:ind w:left="426" w:hanging="426"/>
        <w:jc w:val="both"/>
        <w:rPr>
          <w:rFonts w:ascii="Trebuchet MS" w:hAnsi="Trebuchet MS"/>
          <w:b/>
          <w:sz w:val="28"/>
          <w:szCs w:val="28"/>
          <w:lang w:val="en-GB"/>
        </w:rPr>
      </w:pPr>
      <w:r w:rsidRPr="00202532">
        <w:rPr>
          <w:rFonts w:ascii="Trebuchet MS" w:hAnsi="Trebuchet MS"/>
          <w:b/>
          <w:sz w:val="28"/>
          <w:szCs w:val="28"/>
          <w:lang w:val="en-GB"/>
        </w:rPr>
        <w:t>Correct if necessary</w:t>
      </w:r>
      <w:r w:rsidRPr="00202532">
        <w:rPr>
          <w:rFonts w:ascii="Trebuchet MS" w:hAnsi="Trebuchet MS"/>
          <w:b/>
          <w:bCs/>
          <w:sz w:val="28"/>
          <w:szCs w:val="28"/>
          <w:lang w:val="en-GB"/>
        </w:rPr>
        <w:t xml:space="preserve"> </w:t>
      </w:r>
      <w:r w:rsidRPr="00202532">
        <w:rPr>
          <w:rFonts w:ascii="Trebuchet MS" w:hAnsi="Trebuchet MS"/>
          <w:b/>
          <w:sz w:val="28"/>
          <w:szCs w:val="28"/>
          <w:lang w:val="en-GB"/>
        </w:rPr>
        <w:t>[if you think a senten</w:t>
      </w:r>
      <w:r w:rsidR="008E12AC">
        <w:rPr>
          <w:rFonts w:ascii="Trebuchet MS" w:hAnsi="Trebuchet MS"/>
          <w:b/>
          <w:sz w:val="28"/>
          <w:szCs w:val="28"/>
          <w:lang w:val="en-GB"/>
        </w:rPr>
        <w:t>ce is correct, write “correct”]</w:t>
      </w:r>
    </w:p>
    <w:p w:rsidR="00B13C61" w:rsidRPr="00202532" w:rsidRDefault="00B13C61" w:rsidP="00B13C61">
      <w:pPr>
        <w:pStyle w:val="Plattetekst2"/>
        <w:spacing w:line="240" w:lineRule="auto"/>
        <w:rPr>
          <w:rFonts w:ascii="Trebuchet MS" w:hAnsi="Trebuchet MS"/>
          <w:b/>
          <w:lang w:val="en-GB"/>
        </w:rPr>
      </w:pPr>
    </w:p>
    <w:p w:rsidR="008E12AC" w:rsidRDefault="008E12AC" w:rsidP="008E12AC">
      <w:pPr>
        <w:tabs>
          <w:tab w:val="left" w:pos="0"/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360" w:lineRule="auto"/>
        <w:ind w:right="1253"/>
        <w:rPr>
          <w:rFonts w:ascii="Trebuchet MS" w:hAnsi="Trebuchet MS"/>
          <w:b/>
          <w:sz w:val="28"/>
          <w:szCs w:val="28"/>
          <w:lang w:val="en-GB"/>
        </w:rPr>
      </w:pPr>
      <w:r w:rsidRPr="008E12AC">
        <w:rPr>
          <w:rFonts w:ascii="Trebuchet MS" w:hAnsi="Trebuchet MS"/>
          <w:b/>
          <w:sz w:val="28"/>
          <w:szCs w:val="28"/>
          <w:lang w:val="en-GB"/>
        </w:rPr>
        <w:t xml:space="preserve">1.2. </w:t>
      </w:r>
      <w:r w:rsidR="00101DF9" w:rsidRPr="00202532">
        <w:rPr>
          <w:rFonts w:ascii="Trebuchet MS" w:hAnsi="Trebuchet MS"/>
          <w:b/>
          <w:sz w:val="28"/>
          <w:szCs w:val="28"/>
          <w:lang w:val="en-GB"/>
        </w:rPr>
        <w:t xml:space="preserve">Fill in the correct form of </w:t>
      </w:r>
      <w:r w:rsidR="00941128">
        <w:rPr>
          <w:rFonts w:ascii="Trebuchet MS" w:hAnsi="Trebuchet MS"/>
          <w:b/>
          <w:sz w:val="28"/>
          <w:szCs w:val="28"/>
          <w:lang w:val="en-GB"/>
        </w:rPr>
        <w:t>t</w:t>
      </w:r>
      <w:r>
        <w:rPr>
          <w:rFonts w:ascii="Trebuchet MS" w:hAnsi="Trebuchet MS"/>
          <w:b/>
          <w:sz w:val="28"/>
          <w:szCs w:val="28"/>
          <w:lang w:val="en-GB"/>
        </w:rPr>
        <w:t>he following irregular verbs</w:t>
      </w:r>
    </w:p>
    <w:p w:rsidR="00AF1154" w:rsidRDefault="00AF1154" w:rsidP="008E12AC">
      <w:pPr>
        <w:tabs>
          <w:tab w:val="left" w:pos="0"/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360" w:lineRule="auto"/>
        <w:ind w:right="1253"/>
        <w:rPr>
          <w:rFonts w:ascii="Trebuchet MS" w:hAnsi="Trebuchet MS"/>
          <w:b/>
          <w:sz w:val="28"/>
          <w:szCs w:val="28"/>
          <w:lang w:val="en-GB"/>
        </w:rPr>
      </w:pPr>
      <w:r>
        <w:rPr>
          <w:rFonts w:ascii="Trebuchet MS" w:hAnsi="Trebuchet MS"/>
          <w:b/>
          <w:sz w:val="28"/>
          <w:szCs w:val="28"/>
          <w:lang w:val="en-GB"/>
        </w:rPr>
        <w:t>1.3. Fill in the correct form of the verb</w:t>
      </w:r>
    </w:p>
    <w:p w:rsidR="00A665DB" w:rsidRDefault="00A665DB" w:rsidP="008E12AC">
      <w:pPr>
        <w:tabs>
          <w:tab w:val="left" w:pos="0"/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360" w:lineRule="auto"/>
        <w:ind w:right="1253"/>
        <w:rPr>
          <w:rFonts w:ascii="Trebuchet MS" w:hAnsi="Trebuchet MS"/>
          <w:b/>
          <w:sz w:val="28"/>
          <w:szCs w:val="28"/>
          <w:lang w:val="en-GB"/>
        </w:rPr>
      </w:pPr>
      <w:r>
        <w:rPr>
          <w:rFonts w:ascii="Trebuchet MS" w:hAnsi="Trebuchet MS"/>
          <w:b/>
          <w:sz w:val="28"/>
          <w:szCs w:val="28"/>
          <w:lang w:val="en-GB"/>
        </w:rPr>
        <w:t>1.4. What is the comparative/superlative of these words?</w:t>
      </w:r>
    </w:p>
    <w:p w:rsidR="00A665DB" w:rsidRDefault="00A665DB" w:rsidP="008E12AC">
      <w:pPr>
        <w:tabs>
          <w:tab w:val="left" w:pos="0"/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360" w:lineRule="auto"/>
        <w:ind w:right="1253"/>
        <w:rPr>
          <w:rFonts w:ascii="Trebuchet MS" w:hAnsi="Trebuchet MS"/>
          <w:b/>
          <w:sz w:val="28"/>
          <w:szCs w:val="28"/>
          <w:lang w:val="en-GB"/>
        </w:rPr>
      </w:pPr>
      <w:r>
        <w:rPr>
          <w:rFonts w:ascii="Trebuchet MS" w:hAnsi="Trebuchet MS"/>
          <w:b/>
          <w:sz w:val="28"/>
          <w:szCs w:val="28"/>
          <w:lang w:val="en-GB"/>
        </w:rPr>
        <w:t>1.5. Replace the underlined section by an appropriate modal verb.</w:t>
      </w:r>
    </w:p>
    <w:p w:rsidR="008E12AC" w:rsidRPr="00202532" w:rsidRDefault="008E12AC" w:rsidP="008E12AC">
      <w:pPr>
        <w:ind w:left="810"/>
        <w:rPr>
          <w:rFonts w:ascii="Trebuchet MS" w:hAnsi="Trebuchet MS"/>
          <w:b/>
          <w:sz w:val="28"/>
          <w:szCs w:val="28"/>
          <w:lang w:val="en-GB"/>
        </w:rPr>
      </w:pPr>
    </w:p>
    <w:p w:rsidR="00101DF9" w:rsidRDefault="00101DF9" w:rsidP="00101DF9">
      <w:pPr>
        <w:ind w:left="810"/>
        <w:rPr>
          <w:rFonts w:ascii="Trebuchet MS" w:hAnsi="Trebuchet MS"/>
          <w:b/>
          <w:lang w:val="en-GB"/>
        </w:rPr>
      </w:pPr>
    </w:p>
    <w:p w:rsidR="00AF1154" w:rsidRPr="00202532" w:rsidRDefault="00AF1154" w:rsidP="00101DF9">
      <w:pPr>
        <w:ind w:left="810"/>
        <w:rPr>
          <w:rFonts w:ascii="Trebuchet MS" w:hAnsi="Trebuchet MS"/>
          <w:b/>
          <w:lang w:val="en-GB"/>
        </w:rPr>
      </w:pPr>
    </w:p>
    <w:p w:rsidR="00AF1154" w:rsidRPr="00AF1154" w:rsidRDefault="00AF1154" w:rsidP="00AF1154">
      <w:pPr>
        <w:pStyle w:val="Lijstalinea"/>
        <w:numPr>
          <w:ilvl w:val="0"/>
          <w:numId w:val="30"/>
        </w:numPr>
        <w:spacing w:line="360" w:lineRule="auto"/>
        <w:rPr>
          <w:rFonts w:ascii="Trebuchet MS" w:hAnsi="Trebuchet MS"/>
          <w:sz w:val="32"/>
          <w:szCs w:val="32"/>
          <w:lang w:val="en-GB"/>
        </w:rPr>
      </w:pPr>
      <w:r w:rsidRPr="00AF1154">
        <w:rPr>
          <w:rFonts w:ascii="Trebuchet MS" w:hAnsi="Trebuchet MS" w:cs="Arial"/>
          <w:b/>
          <w:bCs/>
          <w:kern w:val="1"/>
          <w:sz w:val="32"/>
          <w:szCs w:val="32"/>
          <w:lang w:val="en-GB"/>
        </w:rPr>
        <w:t>Vocabulary</w:t>
      </w:r>
      <w:r>
        <w:rPr>
          <w:rFonts w:ascii="Trebuchet MS" w:hAnsi="Trebuchet MS" w:cs="Arial"/>
          <w:b/>
          <w:bCs/>
          <w:kern w:val="1"/>
          <w:sz w:val="32"/>
          <w:szCs w:val="32"/>
          <w:lang w:val="en-GB"/>
        </w:rPr>
        <w:t xml:space="preserve"> &amp; Miscellaneous</w:t>
      </w:r>
      <w:r w:rsidRPr="00AF1154">
        <w:rPr>
          <w:rFonts w:ascii="Trebuchet MS" w:hAnsi="Trebuchet MS" w:cs="Arial"/>
          <w:b/>
          <w:bCs/>
          <w:kern w:val="1"/>
          <w:sz w:val="32"/>
          <w:szCs w:val="32"/>
          <w:lang w:val="en-GB"/>
        </w:rPr>
        <w:t xml:space="preserve"> (4</w:t>
      </w:r>
      <w:r w:rsidR="002F10B0" w:rsidRPr="00AF1154">
        <w:rPr>
          <w:rFonts w:ascii="Trebuchet MS" w:hAnsi="Trebuchet MS" w:cs="Arial"/>
          <w:b/>
          <w:bCs/>
          <w:kern w:val="1"/>
          <w:sz w:val="32"/>
          <w:szCs w:val="32"/>
          <w:lang w:val="en-GB"/>
        </w:rPr>
        <w:t>0</w:t>
      </w:r>
      <w:r w:rsidR="00B13C61" w:rsidRPr="00AF1154">
        <w:rPr>
          <w:rFonts w:ascii="Trebuchet MS" w:hAnsi="Trebuchet MS" w:cs="Arial"/>
          <w:b/>
          <w:bCs/>
          <w:kern w:val="1"/>
          <w:sz w:val="32"/>
          <w:szCs w:val="32"/>
          <w:lang w:val="en-GB"/>
        </w:rPr>
        <w:t>)</w:t>
      </w:r>
      <w:r w:rsidR="00B13C61" w:rsidRPr="00AF1154">
        <w:rPr>
          <w:rFonts w:ascii="Trebuchet MS" w:hAnsi="Trebuchet MS"/>
          <w:sz w:val="32"/>
          <w:szCs w:val="32"/>
          <w:lang w:val="en-GB"/>
        </w:rPr>
        <w:t xml:space="preserve"> </w:t>
      </w:r>
    </w:p>
    <w:p w:rsidR="00AF1154" w:rsidRDefault="00AF1154" w:rsidP="00AF1154">
      <w:pPr>
        <w:spacing w:line="360" w:lineRule="auto"/>
        <w:rPr>
          <w:rFonts w:ascii="Trebuchet MS" w:hAnsi="Trebuchet MS"/>
          <w:sz w:val="32"/>
          <w:szCs w:val="32"/>
          <w:lang w:val="en-GB"/>
        </w:rPr>
      </w:pPr>
      <w:r w:rsidRPr="00AF1154">
        <w:rPr>
          <w:rFonts w:ascii="Trebuchet MS" w:hAnsi="Trebuchet MS"/>
          <w:b/>
          <w:sz w:val="28"/>
          <w:szCs w:val="28"/>
          <w:lang w:val="en-GB"/>
        </w:rPr>
        <w:t xml:space="preserve">2.1. </w:t>
      </w:r>
      <w:r w:rsidR="00B13C61" w:rsidRPr="00AF1154">
        <w:rPr>
          <w:rFonts w:ascii="Trebuchet MS" w:hAnsi="Trebuchet MS"/>
          <w:b/>
          <w:sz w:val="28"/>
          <w:szCs w:val="28"/>
          <w:lang w:val="en-GB"/>
        </w:rPr>
        <w:t>Give the English words (translation or synonym) for:</w:t>
      </w:r>
      <w:r w:rsidR="00B13C61" w:rsidRPr="003A7545">
        <w:rPr>
          <w:rFonts w:ascii="Trebuchet MS" w:hAnsi="Trebuchet MS"/>
          <w:sz w:val="32"/>
          <w:szCs w:val="32"/>
          <w:lang w:val="en-GB"/>
        </w:rPr>
        <w:t xml:space="preserve"> </w:t>
      </w:r>
      <w:r w:rsidR="00B13C61" w:rsidRPr="003A7545">
        <w:rPr>
          <w:rFonts w:ascii="Trebuchet MS" w:hAnsi="Trebuchet MS"/>
          <w:sz w:val="32"/>
          <w:szCs w:val="32"/>
          <w:lang w:val="en-GB"/>
        </w:rPr>
        <w:tab/>
      </w:r>
    </w:p>
    <w:p w:rsidR="00AF1154" w:rsidRDefault="00AF1154" w:rsidP="00AF1154">
      <w:pPr>
        <w:spacing w:line="360" w:lineRule="auto"/>
        <w:rPr>
          <w:rFonts w:ascii="Trebuchet MS" w:hAnsi="Trebuchet MS"/>
          <w:b/>
          <w:sz w:val="28"/>
          <w:szCs w:val="28"/>
          <w:lang w:val="en-GB"/>
        </w:rPr>
      </w:pPr>
      <w:r w:rsidRPr="00AF1154">
        <w:rPr>
          <w:rFonts w:ascii="Trebuchet MS" w:hAnsi="Trebuchet MS"/>
          <w:b/>
          <w:sz w:val="28"/>
          <w:szCs w:val="28"/>
          <w:lang w:val="en-GB"/>
        </w:rPr>
        <w:t>2.2. Replace the underlined verbs by a phrasal verb</w:t>
      </w:r>
    </w:p>
    <w:p w:rsidR="00AF1154" w:rsidRPr="00AF1154" w:rsidRDefault="006A4BD0" w:rsidP="00AF1154">
      <w:pPr>
        <w:spacing w:line="360" w:lineRule="auto"/>
        <w:rPr>
          <w:rFonts w:ascii="Trebuchet MS" w:hAnsi="Trebuchet MS"/>
          <w:b/>
          <w:sz w:val="28"/>
          <w:szCs w:val="28"/>
          <w:lang w:val="en-GB"/>
        </w:rPr>
      </w:pPr>
      <w:r>
        <w:rPr>
          <w:rFonts w:ascii="Trebuchet MS" w:hAnsi="Trebuchet MS"/>
          <w:b/>
          <w:sz w:val="28"/>
          <w:szCs w:val="28"/>
          <w:lang w:val="en-GB"/>
        </w:rPr>
        <w:t>2.3</w:t>
      </w:r>
      <w:r w:rsidR="00AF1154">
        <w:rPr>
          <w:rFonts w:ascii="Trebuchet MS" w:hAnsi="Trebuchet MS"/>
          <w:b/>
          <w:sz w:val="28"/>
          <w:szCs w:val="28"/>
          <w:lang w:val="en-GB"/>
        </w:rPr>
        <w:t xml:space="preserve">. </w:t>
      </w:r>
      <w:r w:rsidR="00AF1154" w:rsidRPr="00AF1154">
        <w:rPr>
          <w:rFonts w:ascii="Trebuchet MS" w:hAnsi="Trebuchet MS"/>
          <w:b/>
          <w:sz w:val="28"/>
          <w:szCs w:val="28"/>
          <w:lang w:val="en-GB"/>
        </w:rPr>
        <w:t xml:space="preserve">Choose the correct spelling </w:t>
      </w:r>
    </w:p>
    <w:p w:rsidR="008E12AC" w:rsidRDefault="008E12AC" w:rsidP="008E12AC">
      <w:pPr>
        <w:pStyle w:val="Plattetekst2"/>
        <w:spacing w:line="240" w:lineRule="auto"/>
        <w:rPr>
          <w:rFonts w:ascii="Trebuchet MS" w:hAnsi="Trebuchet MS"/>
          <w:b/>
          <w:bCs/>
          <w:i/>
          <w:iCs/>
          <w:sz w:val="32"/>
          <w:szCs w:val="32"/>
          <w:lang w:val="en-GB"/>
        </w:rPr>
      </w:pPr>
    </w:p>
    <w:p w:rsidR="008E12AC" w:rsidRDefault="008E12AC" w:rsidP="008E12AC">
      <w:pPr>
        <w:pStyle w:val="Plattetekst2"/>
        <w:spacing w:line="240" w:lineRule="auto"/>
        <w:rPr>
          <w:rFonts w:ascii="Trebuchet MS" w:hAnsi="Trebuchet MS"/>
          <w:b/>
          <w:bCs/>
          <w:i/>
          <w:iCs/>
          <w:sz w:val="32"/>
          <w:szCs w:val="32"/>
          <w:lang w:val="en-GB"/>
        </w:rPr>
      </w:pPr>
    </w:p>
    <w:p w:rsidR="00AF1154" w:rsidRDefault="00B13C61" w:rsidP="00AF1154">
      <w:pPr>
        <w:pStyle w:val="Plattetekst2"/>
        <w:numPr>
          <w:ilvl w:val="0"/>
          <w:numId w:val="30"/>
        </w:numPr>
        <w:spacing w:line="240" w:lineRule="auto"/>
        <w:rPr>
          <w:rFonts w:ascii="Trebuchet MS" w:hAnsi="Trebuchet MS"/>
          <w:b/>
          <w:sz w:val="32"/>
          <w:szCs w:val="32"/>
          <w:lang w:val="en-GB"/>
        </w:rPr>
      </w:pPr>
      <w:r w:rsidRPr="003A7545">
        <w:rPr>
          <w:rFonts w:ascii="Trebuchet MS" w:hAnsi="Trebuchet MS" w:cs="Arial"/>
          <w:b/>
          <w:bCs/>
          <w:kern w:val="1"/>
          <w:sz w:val="32"/>
          <w:szCs w:val="32"/>
          <w:lang w:val="en-GB"/>
        </w:rPr>
        <w:t>Writing (10)</w:t>
      </w:r>
      <w:r w:rsidRPr="003A7545">
        <w:rPr>
          <w:rFonts w:ascii="Trebuchet MS" w:hAnsi="Trebuchet MS"/>
          <w:b/>
          <w:sz w:val="32"/>
          <w:szCs w:val="32"/>
          <w:lang w:val="en-GB"/>
        </w:rPr>
        <w:t xml:space="preserve">  </w:t>
      </w:r>
    </w:p>
    <w:p w:rsidR="00AF1154" w:rsidRDefault="00AF1154" w:rsidP="00AF1154">
      <w:pPr>
        <w:pStyle w:val="Plattetekst2"/>
        <w:spacing w:line="240" w:lineRule="auto"/>
        <w:ind w:left="450"/>
        <w:rPr>
          <w:rFonts w:ascii="Trebuchet MS" w:hAnsi="Trebuchet MS"/>
          <w:b/>
          <w:sz w:val="32"/>
          <w:szCs w:val="32"/>
          <w:lang w:val="en-GB"/>
        </w:rPr>
      </w:pPr>
    </w:p>
    <w:p w:rsidR="00B13C61" w:rsidRDefault="00AF1154" w:rsidP="00AF1154">
      <w:pPr>
        <w:spacing w:line="360" w:lineRule="auto"/>
        <w:rPr>
          <w:rFonts w:ascii="Trebuchet MS" w:hAnsi="Trebuchet MS"/>
          <w:b/>
          <w:sz w:val="28"/>
          <w:szCs w:val="28"/>
          <w:lang w:val="en-GB"/>
        </w:rPr>
      </w:pPr>
      <w:r>
        <w:rPr>
          <w:rFonts w:ascii="Trebuchet MS" w:hAnsi="Trebuchet MS"/>
          <w:b/>
          <w:sz w:val="28"/>
          <w:szCs w:val="28"/>
          <w:lang w:val="en-GB"/>
        </w:rPr>
        <w:t xml:space="preserve">3.1. </w:t>
      </w:r>
      <w:r w:rsidR="00B13C61" w:rsidRPr="00AF1154">
        <w:rPr>
          <w:rFonts w:ascii="Trebuchet MS" w:hAnsi="Trebuchet MS"/>
          <w:b/>
          <w:sz w:val="28"/>
          <w:szCs w:val="28"/>
          <w:lang w:val="en-GB"/>
        </w:rPr>
        <w:t xml:space="preserve">Correct </w:t>
      </w:r>
      <w:r w:rsidR="005A0C68" w:rsidRPr="00AF1154">
        <w:rPr>
          <w:rFonts w:ascii="Trebuchet MS" w:hAnsi="Trebuchet MS"/>
          <w:b/>
          <w:sz w:val="28"/>
          <w:szCs w:val="28"/>
          <w:lang w:val="en-GB"/>
        </w:rPr>
        <w:t>any mistakes in the following email</w:t>
      </w:r>
      <w:r w:rsidR="00B13C61" w:rsidRPr="00AF1154">
        <w:rPr>
          <w:rFonts w:ascii="Trebuchet MS" w:hAnsi="Trebuchet MS"/>
          <w:b/>
          <w:sz w:val="28"/>
          <w:szCs w:val="28"/>
          <w:lang w:val="en-GB"/>
        </w:rPr>
        <w:t>.</w:t>
      </w:r>
    </w:p>
    <w:p w:rsidR="00AF1154" w:rsidRPr="00AF1154" w:rsidRDefault="00AF1154" w:rsidP="00AF1154">
      <w:pPr>
        <w:spacing w:line="360" w:lineRule="auto"/>
        <w:rPr>
          <w:rFonts w:ascii="Trebuchet MS" w:hAnsi="Trebuchet MS"/>
          <w:b/>
          <w:sz w:val="28"/>
          <w:szCs w:val="28"/>
          <w:lang w:val="en-GB"/>
        </w:rPr>
      </w:pPr>
      <w:r>
        <w:rPr>
          <w:rFonts w:ascii="Trebuchet MS" w:hAnsi="Trebuchet MS"/>
          <w:b/>
          <w:sz w:val="28"/>
          <w:szCs w:val="28"/>
          <w:lang w:val="en-GB"/>
        </w:rPr>
        <w:t>3.2. Fill in the missing words/expressions in this letter/email.</w:t>
      </w:r>
    </w:p>
    <w:p w:rsidR="008E12AC" w:rsidRDefault="008E12AC" w:rsidP="008E12AC">
      <w:pPr>
        <w:pStyle w:val="Koptekst"/>
        <w:tabs>
          <w:tab w:val="clear" w:pos="4536"/>
          <w:tab w:val="clear" w:pos="9072"/>
          <w:tab w:val="right" w:pos="6621"/>
        </w:tabs>
        <w:rPr>
          <w:rFonts w:ascii="Trebuchet MS" w:hAnsi="Trebuchet MS"/>
          <w:lang w:val="en-GB"/>
        </w:rPr>
      </w:pPr>
    </w:p>
    <w:p w:rsidR="008E12AC" w:rsidRDefault="008E12AC" w:rsidP="008E12AC">
      <w:pPr>
        <w:pStyle w:val="Koptekst"/>
        <w:tabs>
          <w:tab w:val="clear" w:pos="4536"/>
          <w:tab w:val="clear" w:pos="9072"/>
          <w:tab w:val="right" w:pos="6621"/>
        </w:tabs>
        <w:rPr>
          <w:rFonts w:ascii="Trebuchet MS" w:hAnsi="Trebuchet MS"/>
          <w:lang w:val="en-GB"/>
        </w:rPr>
      </w:pPr>
    </w:p>
    <w:p w:rsidR="008E12AC" w:rsidRDefault="008E12AC" w:rsidP="008E12AC">
      <w:pPr>
        <w:pStyle w:val="Koptekst"/>
        <w:tabs>
          <w:tab w:val="clear" w:pos="4536"/>
          <w:tab w:val="clear" w:pos="9072"/>
          <w:tab w:val="right" w:pos="6621"/>
        </w:tabs>
        <w:rPr>
          <w:rFonts w:ascii="Trebuchet MS" w:hAnsi="Trebuchet MS"/>
          <w:lang w:val="en-GB"/>
        </w:rPr>
      </w:pPr>
    </w:p>
    <w:p w:rsidR="00BF127A" w:rsidRPr="003A7545" w:rsidRDefault="008645CF" w:rsidP="008E12AC">
      <w:pPr>
        <w:pStyle w:val="Koptekst"/>
        <w:tabs>
          <w:tab w:val="clear" w:pos="4536"/>
          <w:tab w:val="clear" w:pos="9072"/>
          <w:tab w:val="right" w:pos="6621"/>
        </w:tabs>
        <w:rPr>
          <w:rFonts w:ascii="Trebuchet MS" w:hAnsi="Trebuchet MS"/>
          <w:b/>
          <w:sz w:val="32"/>
          <w:szCs w:val="32"/>
          <w:lang w:val="en-GB"/>
        </w:rPr>
      </w:pPr>
      <w:r w:rsidRPr="003A7545">
        <w:rPr>
          <w:rFonts w:ascii="Trebuchet MS" w:hAnsi="Trebuchet MS" w:cs="Arial"/>
          <w:b/>
          <w:bCs/>
          <w:kern w:val="1"/>
          <w:sz w:val="32"/>
          <w:szCs w:val="32"/>
          <w:lang w:val="en-GB"/>
        </w:rPr>
        <w:t>4</w:t>
      </w:r>
      <w:r w:rsidR="00FD171F" w:rsidRPr="003A7545">
        <w:rPr>
          <w:rFonts w:ascii="Trebuchet MS" w:hAnsi="Trebuchet MS" w:cs="Arial"/>
          <w:b/>
          <w:bCs/>
          <w:kern w:val="1"/>
          <w:sz w:val="32"/>
          <w:szCs w:val="32"/>
          <w:lang w:val="en-GB"/>
        </w:rPr>
        <w:t xml:space="preserve">.  Reading (10) </w:t>
      </w:r>
    </w:p>
    <w:p w:rsidR="00FD171F" w:rsidRPr="00BF127A" w:rsidRDefault="00BF127A" w:rsidP="00BF127A">
      <w:pPr>
        <w:pStyle w:val="Plattetekst2"/>
        <w:rPr>
          <w:rFonts w:ascii="Trebuchet MS" w:hAnsi="Trebuchet MS"/>
          <w:b/>
          <w:sz w:val="28"/>
          <w:szCs w:val="28"/>
          <w:lang w:val="en-GB"/>
        </w:rPr>
      </w:pPr>
      <w:r>
        <w:rPr>
          <w:rFonts w:ascii="Trebuchet MS" w:hAnsi="Trebuchet MS"/>
          <w:b/>
          <w:sz w:val="28"/>
          <w:szCs w:val="28"/>
          <w:lang w:val="en-GB"/>
        </w:rPr>
        <w:t>Read the following text:</w:t>
      </w:r>
    </w:p>
    <w:p w:rsidR="00B13C61" w:rsidRPr="003A7545" w:rsidRDefault="00BF127A" w:rsidP="00996FCF">
      <w:pPr>
        <w:suppressAutoHyphens w:val="0"/>
        <w:spacing w:line="360" w:lineRule="auto"/>
        <w:jc w:val="both"/>
        <w:rPr>
          <w:rFonts w:ascii="Trebuchet MS" w:hAnsi="Trebuchet MS"/>
          <w:b/>
          <w:sz w:val="28"/>
          <w:szCs w:val="28"/>
          <w:lang w:val="en-GB"/>
        </w:rPr>
      </w:pPr>
      <w:r w:rsidRPr="003A7545">
        <w:rPr>
          <w:rFonts w:ascii="Trebuchet MS" w:hAnsi="Trebuchet MS"/>
          <w:b/>
          <w:sz w:val="28"/>
          <w:szCs w:val="28"/>
          <w:lang w:val="en-GB"/>
        </w:rPr>
        <w:t>4.1 Which words from the text match the descriptions here</w:t>
      </w:r>
      <w:r w:rsidR="00996FCF" w:rsidRPr="003A7545">
        <w:rPr>
          <w:rFonts w:ascii="Trebuchet MS" w:hAnsi="Trebuchet MS"/>
          <w:b/>
          <w:sz w:val="28"/>
          <w:szCs w:val="28"/>
          <w:lang w:val="en-GB"/>
        </w:rPr>
        <w:t xml:space="preserve"> (/5)</w:t>
      </w:r>
      <w:r w:rsidRPr="003A7545">
        <w:rPr>
          <w:rFonts w:ascii="Trebuchet MS" w:hAnsi="Trebuchet MS"/>
          <w:b/>
          <w:sz w:val="28"/>
          <w:szCs w:val="28"/>
          <w:lang w:val="en-GB"/>
        </w:rPr>
        <w:t>:</w:t>
      </w:r>
    </w:p>
    <w:p w:rsidR="00B13C61" w:rsidRPr="00BD5E98" w:rsidRDefault="00996FCF" w:rsidP="00BD5E98">
      <w:pPr>
        <w:spacing w:line="360" w:lineRule="auto"/>
        <w:jc w:val="both"/>
        <w:rPr>
          <w:rFonts w:ascii="Trebuchet MS" w:hAnsi="Trebuchet MS"/>
          <w:b/>
          <w:color w:val="000000" w:themeColor="text1"/>
          <w:sz w:val="28"/>
          <w:szCs w:val="28"/>
          <w:lang w:val="en-US"/>
        </w:rPr>
      </w:pPr>
      <w:r w:rsidRPr="003A7545">
        <w:rPr>
          <w:rFonts w:ascii="Trebuchet MS" w:hAnsi="Trebuchet MS"/>
          <w:b/>
          <w:color w:val="000000" w:themeColor="text1"/>
          <w:sz w:val="28"/>
          <w:szCs w:val="28"/>
          <w:lang w:val="en-US"/>
        </w:rPr>
        <w:t>4.2 The text reads: “</w:t>
      </w:r>
      <w:r w:rsidR="008E12AC">
        <w:rPr>
          <w:rFonts w:ascii="Trebuchet MS" w:hAnsi="Trebuchet MS"/>
          <w:b/>
          <w:color w:val="000000" w:themeColor="text1"/>
          <w:sz w:val="28"/>
          <w:szCs w:val="28"/>
          <w:lang w:val="en-US"/>
        </w:rPr>
        <w:t>…”.</w:t>
      </w:r>
      <w:r w:rsidRPr="003A7545">
        <w:rPr>
          <w:rFonts w:ascii="Trebuchet MS" w:hAnsi="Trebuchet MS"/>
          <w:color w:val="000000" w:themeColor="text1"/>
          <w:sz w:val="28"/>
          <w:szCs w:val="28"/>
          <w:lang w:val="en-US"/>
        </w:rPr>
        <w:t xml:space="preserve"> </w:t>
      </w:r>
      <w:r w:rsidRPr="003A7545">
        <w:rPr>
          <w:rFonts w:ascii="Trebuchet MS" w:hAnsi="Trebuchet MS"/>
          <w:b/>
          <w:color w:val="000000" w:themeColor="text1"/>
          <w:sz w:val="28"/>
          <w:szCs w:val="28"/>
          <w:lang w:val="en-US"/>
        </w:rPr>
        <w:t>Explain. What is your opinion? (/5)</w:t>
      </w:r>
      <w:bookmarkStart w:id="1" w:name="_GoBack"/>
      <w:bookmarkEnd w:id="1"/>
    </w:p>
    <w:sectPr w:rsidR="00B13C61" w:rsidRPr="00BD5E98">
      <w:headerReference w:type="default" r:id="rId8"/>
      <w:footerReference w:type="default" r:id="rId9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F0B" w:rsidRDefault="00A63F0B">
      <w:r>
        <w:separator/>
      </w:r>
    </w:p>
  </w:endnote>
  <w:endnote w:type="continuationSeparator" w:id="0">
    <w:p w:rsidR="00A63F0B" w:rsidRDefault="00A6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yriad Web">
    <w:altName w:val="Corbel"/>
    <w:charset w:val="00"/>
    <w:family w:val="swiss"/>
    <w:pitch w:val="variable"/>
    <w:sig w:usb0="00000003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0B0" w:rsidRDefault="002F10B0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094730" cy="0"/>
              <wp:effectExtent l="9525" t="8890" r="10795" b="1016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473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C5CF4" id="Line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79.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" strokeweight=".26mm">
              <v:stroke joinstyle="miter"/>
            </v:line>
          </w:pict>
        </mc:Fallback>
      </mc:AlternateContent>
    </w:r>
    <w:r>
      <w:rPr>
        <w:noProof/>
        <w:lang w:val="nl-BE" w:eastAsia="nl-BE"/>
      </w:rPr>
      <mc:AlternateContent>
        <mc:Choice Requires="wps">
          <w:drawing>
            <wp:anchor distT="0" distB="0" distL="114935" distR="114935" simplePos="0" relativeHeight="251658240" behindDoc="1" locked="0" layoutInCell="1" allowOverlap="1">
              <wp:simplePos x="0" y="0"/>
              <wp:positionH relativeFrom="column">
                <wp:posOffset>5800090</wp:posOffset>
              </wp:positionH>
              <wp:positionV relativeFrom="paragraph">
                <wp:posOffset>6985</wp:posOffset>
              </wp:positionV>
              <wp:extent cx="294005" cy="221615"/>
              <wp:effectExtent l="8890" t="6985" r="11430" b="952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005" cy="221615"/>
                      </a:xfrm>
                      <a:prstGeom prst="rect">
                        <a:avLst/>
                      </a:prstGeom>
                      <a:solidFill>
                        <a:srgbClr val="E7EBE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10B0" w:rsidRPr="000A69A9" w:rsidRDefault="002F10B0" w:rsidP="00B13C61">
                          <w:pPr>
                            <w:jc w:val="center"/>
                            <w:rPr>
                              <w:rFonts w:ascii="Arial Narrow" w:hAnsi="Arial Narrow"/>
                              <w:lang w:val="nl-BE"/>
                            </w:rPr>
                          </w:pPr>
                          <w:r w:rsidRPr="000A69A9">
                            <w:rPr>
                              <w:rStyle w:val="Paginanummer"/>
                              <w:rFonts w:ascii="Arial Narrow" w:hAnsi="Arial Narrow"/>
                            </w:rPr>
                            <w:fldChar w:fldCharType="begin"/>
                          </w:r>
                          <w:r w:rsidRPr="000A69A9">
                            <w:rPr>
                              <w:rStyle w:val="Paginanummer"/>
                              <w:rFonts w:ascii="Arial Narrow" w:hAnsi="Arial Narrow"/>
                            </w:rPr>
                            <w:instrText xml:space="preserve"> PAGE </w:instrText>
                          </w:r>
                          <w:r w:rsidRPr="000A69A9">
                            <w:rPr>
                              <w:rStyle w:val="Paginanummer"/>
                              <w:rFonts w:ascii="Arial Narrow" w:hAnsi="Arial Narrow"/>
                            </w:rPr>
                            <w:fldChar w:fldCharType="separate"/>
                          </w:r>
                          <w:r w:rsidR="00BD5E98">
                            <w:rPr>
                              <w:rStyle w:val="Paginanummer"/>
                              <w:rFonts w:ascii="Arial Narrow" w:hAnsi="Arial Narrow"/>
                              <w:noProof/>
                            </w:rPr>
                            <w:t>1</w:t>
                          </w:r>
                          <w:r w:rsidRPr="000A69A9">
                            <w:rPr>
                              <w:rStyle w:val="Paginanummer"/>
                              <w:rFonts w:ascii="Arial Narrow" w:hAnsi="Arial Narro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7145" tIns="17145" rIns="17145" bIns="171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56.7pt;margin-top:.55pt;width:23.15pt;height:17.45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" fillcolor="#e7ebef" strokeweight="1pt">
              <v:textbox inset="1.35pt,1.35pt,1.35pt,1.35pt">
                <w:txbxContent>
                  <w:p w:rsidR="002F10B0" w:rsidRPr="000A69A9" w:rsidRDefault="002F10B0" w:rsidP="00B13C61">
                    <w:pPr>
                      <w:jc w:val="center"/>
                      <w:rPr>
                        <w:rFonts w:ascii="Arial Narrow" w:hAnsi="Arial Narrow"/>
                        <w:lang w:val="nl-BE"/>
                      </w:rPr>
                    </w:pPr>
                    <w:r w:rsidRPr="000A69A9">
                      <w:rPr>
                        <w:rStyle w:val="Paginanummer"/>
                        <w:rFonts w:ascii="Arial Narrow" w:hAnsi="Arial Narrow"/>
                      </w:rPr>
                      <w:fldChar w:fldCharType="begin"/>
                    </w:r>
                    <w:r w:rsidRPr="000A69A9">
                      <w:rPr>
                        <w:rStyle w:val="Paginanummer"/>
                        <w:rFonts w:ascii="Arial Narrow" w:hAnsi="Arial Narrow"/>
                      </w:rPr>
                      <w:instrText xml:space="preserve"> PAGE </w:instrText>
                    </w:r>
                    <w:r w:rsidRPr="000A69A9">
                      <w:rPr>
                        <w:rStyle w:val="Paginanummer"/>
                        <w:rFonts w:ascii="Arial Narrow" w:hAnsi="Arial Narrow"/>
                      </w:rPr>
                      <w:fldChar w:fldCharType="separate"/>
                    </w:r>
                    <w:r w:rsidR="00BD5E98">
                      <w:rPr>
                        <w:rStyle w:val="Paginanummer"/>
                        <w:rFonts w:ascii="Arial Narrow" w:hAnsi="Arial Narrow"/>
                        <w:noProof/>
                      </w:rPr>
                      <w:t>1</w:t>
                    </w:r>
                    <w:r w:rsidRPr="000A69A9">
                      <w:rPr>
                        <w:rStyle w:val="Paginanummer"/>
                        <w:rFonts w:ascii="Arial Narrow" w:hAnsi="Arial Narro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nl-BE" w:eastAsia="nl-BE"/>
      </w:rPr>
      <mc:AlternateContent>
        <mc:Choice Requires="wps">
          <w:drawing>
            <wp:anchor distT="0" distB="0" distL="114935" distR="114935" simplePos="0" relativeHeight="251659264" behindDoc="1" locked="0" layoutInCell="1" allowOverlap="1">
              <wp:simplePos x="0" y="0"/>
              <wp:positionH relativeFrom="column">
                <wp:posOffset>4435475</wp:posOffset>
              </wp:positionH>
              <wp:positionV relativeFrom="paragraph">
                <wp:posOffset>5715</wp:posOffset>
              </wp:positionV>
              <wp:extent cx="1373505" cy="221615"/>
              <wp:effectExtent l="6350" t="15240" r="10795" b="1079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3505" cy="221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10B0" w:rsidRDefault="002F10B0">
                          <w:r>
                            <w:rPr>
                              <w:rStyle w:val="pageno"/>
                            </w:rPr>
                            <w:fldChar w:fldCharType="begin"/>
                          </w:r>
                          <w:r>
                            <w:rPr>
                              <w:rStyle w:val="pageno"/>
                            </w:rPr>
                            <w:fldChar w:fldCharType="end"/>
                          </w:r>
                          <w:r>
                            <w:rPr>
                              <w:rStyle w:val="pageno"/>
                            </w:rPr>
                            <w:t xml:space="preserve"> Examen</w:t>
                          </w:r>
                        </w:p>
                      </w:txbxContent>
                    </wps:txbx>
                    <wps:bodyPr rot="0" vert="horz" wrap="square" lIns="24130" tIns="17145" rIns="60325" bIns="171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349.25pt;margin-top:.45pt;width:108.15pt;height:17.4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" strokeweight="1pt">
              <v:textbox inset="1.9pt,1.35pt,4.75pt,1.35pt">
                <w:txbxContent>
                  <w:p w:rsidR="002F10B0" w:rsidRDefault="002F10B0">
                    <w:r>
                      <w:rPr>
                        <w:rStyle w:val="pageno"/>
                      </w:rPr>
                      <w:fldChar w:fldCharType="begin"/>
                    </w:r>
                    <w:r>
                      <w:rPr>
                        <w:rStyle w:val="pageno"/>
                      </w:rPr>
                      <w:fldChar w:fldCharType="end"/>
                    </w:r>
                    <w:r>
                      <w:rPr>
                        <w:rStyle w:val="pageno"/>
                      </w:rPr>
                      <w:t xml:space="preserve"> Examen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F0B" w:rsidRDefault="00A63F0B">
      <w:r>
        <w:separator/>
      </w:r>
    </w:p>
  </w:footnote>
  <w:footnote w:type="continuationSeparator" w:id="0">
    <w:p w:rsidR="00A63F0B" w:rsidRDefault="00A63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0B0" w:rsidRDefault="002F10B0">
    <w:pPr>
      <w:pStyle w:val="Koptekst"/>
      <w:rPr>
        <w:sz w:val="20"/>
        <w:lang w:val="nl-BE"/>
      </w:rPr>
    </w:pPr>
    <w:r>
      <w:rPr>
        <w:noProof/>
        <w:lang w:val="nl-BE" w:eastAsia="nl-BE"/>
      </w:rPr>
      <mc:AlternateContent>
        <mc:Choice Requires="wps">
          <w:drawing>
            <wp:anchor distT="0" distB="0" distL="114935" distR="114935" simplePos="0" relativeHeight="251656192" behindDoc="1" locked="0" layoutInCell="1" allowOverlap="1">
              <wp:simplePos x="0" y="0"/>
              <wp:positionH relativeFrom="column">
                <wp:posOffset>1760855</wp:posOffset>
              </wp:positionH>
              <wp:positionV relativeFrom="paragraph">
                <wp:posOffset>-8255</wp:posOffset>
              </wp:positionV>
              <wp:extent cx="3992880" cy="217805"/>
              <wp:effectExtent l="8255" t="10795" r="8890" b="952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2880" cy="2178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10B0" w:rsidRPr="00903C0D" w:rsidRDefault="002F10B0">
                          <w:pPr>
                            <w:pStyle w:val="moduleheader"/>
                            <w:rPr>
                              <w:lang w:val="fr-BE"/>
                            </w:rPr>
                          </w:pPr>
                          <w:r>
                            <w:rPr>
                              <w:lang w:val="fr-BE"/>
                            </w:rPr>
                            <w:t xml:space="preserve">Communication </w:t>
                          </w:r>
                          <w:proofErr w:type="spellStart"/>
                          <w:r>
                            <w:rPr>
                              <w:lang w:val="fr-BE"/>
                            </w:rPr>
                            <w:t>skills</w:t>
                          </w:r>
                          <w:proofErr w:type="spellEnd"/>
                          <w:r>
                            <w:rPr>
                              <w:lang w:val="fr-BE"/>
                            </w:rPr>
                            <w:t xml:space="preserve"> 1 - Engels</w:t>
                          </w:r>
                        </w:p>
                      </w:txbxContent>
                    </wps:txbx>
                    <wps:bodyPr rot="0" vert="horz" wrap="square" lIns="94615" tIns="13970" rIns="94615" bIns="1397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8.65pt;margin-top:-.65pt;width:314.4pt;height:17.15pt;z-index:-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" fillcolor="black" strokeweight=".5pt">
              <v:textbox inset="7.45pt,1.1pt,7.45pt,1.1pt">
                <w:txbxContent>
                  <w:p w:rsidR="002F10B0" w:rsidRPr="00903C0D" w:rsidRDefault="002F10B0">
                    <w:pPr>
                      <w:pStyle w:val="moduleheader"/>
                      <w:rPr>
                        <w:lang w:val="fr-BE"/>
                      </w:rPr>
                    </w:pPr>
                    <w:r>
                      <w:rPr>
                        <w:lang w:val="fr-BE"/>
                      </w:rPr>
                      <w:t xml:space="preserve">Communication </w:t>
                    </w:r>
                    <w:proofErr w:type="spellStart"/>
                    <w:r>
                      <w:rPr>
                        <w:lang w:val="fr-BE"/>
                      </w:rPr>
                      <w:t>skills</w:t>
                    </w:r>
                    <w:proofErr w:type="spellEnd"/>
                    <w:r>
                      <w:rPr>
                        <w:lang w:val="fr-BE"/>
                      </w:rPr>
                      <w:t xml:space="preserve"> 1 - Engels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2068D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196B6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CD8FB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0FAAA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B126F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CCA9D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08A7E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B9CB7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C5E82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092D4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20054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0000002"/>
    <w:multiLevelType w:val="singleLevel"/>
    <w:tmpl w:val="00000002"/>
    <w:name w:val="WW8Num10"/>
    <w:lvl w:ilvl="0">
      <w:start w:val="1"/>
      <w:numFmt w:val="bullet"/>
      <w:pStyle w:val="listitem"/>
      <w:lvlText w:val=""/>
      <w:lvlJc w:val="left"/>
      <w:pPr>
        <w:tabs>
          <w:tab w:val="num" w:pos="624"/>
        </w:tabs>
        <w:ind w:left="624" w:hanging="340"/>
      </w:pPr>
      <w:rPr>
        <w:rFonts w:ascii="Wingdings" w:hAnsi="Wingdings"/>
      </w:rPr>
    </w:lvl>
  </w:abstractNum>
  <w:abstractNum w:abstractNumId="13">
    <w:nsid w:val="00000003"/>
    <w:multiLevelType w:val="multi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05"/>
    <w:multiLevelType w:val="multilevel"/>
    <w:tmpl w:val="00000005"/>
    <w:name w:val="Outlin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04711EF4"/>
    <w:multiLevelType w:val="hybridMultilevel"/>
    <w:tmpl w:val="BA04A39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89A26CC"/>
    <w:multiLevelType w:val="hybridMultilevel"/>
    <w:tmpl w:val="834ED1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8B1967"/>
    <w:multiLevelType w:val="hybridMultilevel"/>
    <w:tmpl w:val="E3D60ED6"/>
    <w:lvl w:ilvl="0" w:tplc="3566DA9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9">
    <w:nsid w:val="1EE20873"/>
    <w:multiLevelType w:val="hybridMultilevel"/>
    <w:tmpl w:val="AD5E6C06"/>
    <w:lvl w:ilvl="0" w:tplc="E8BAC842">
      <w:start w:val="1"/>
      <w:numFmt w:val="bullet"/>
      <w:lvlText w:val="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8601E92"/>
    <w:multiLevelType w:val="hybridMultilevel"/>
    <w:tmpl w:val="6E46DD8E"/>
    <w:lvl w:ilvl="0" w:tplc="B8644E48">
      <w:start w:val="1"/>
      <w:numFmt w:val="decimal"/>
      <w:lvlText w:val="%1"/>
      <w:lvlJc w:val="left"/>
      <w:pPr>
        <w:tabs>
          <w:tab w:val="num" w:pos="5310"/>
        </w:tabs>
        <w:ind w:left="5310" w:hanging="495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B145F2E"/>
    <w:multiLevelType w:val="hybridMultilevel"/>
    <w:tmpl w:val="672CA222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847C12"/>
    <w:multiLevelType w:val="multilevel"/>
    <w:tmpl w:val="EA12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>
    <w:nsid w:val="37C36E3B"/>
    <w:multiLevelType w:val="multilevel"/>
    <w:tmpl w:val="30CC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>
    <w:nsid w:val="387E03AE"/>
    <w:multiLevelType w:val="hybridMultilevel"/>
    <w:tmpl w:val="DEDAFB10"/>
    <w:lvl w:ilvl="0" w:tplc="A498C66E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5">
    <w:nsid w:val="41DC64E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51A275B5"/>
    <w:multiLevelType w:val="hybridMultilevel"/>
    <w:tmpl w:val="E2E2A5CA"/>
    <w:lvl w:ilvl="0" w:tplc="9B78D2C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C3A9A"/>
    <w:multiLevelType w:val="hybridMultilevel"/>
    <w:tmpl w:val="EEEC87FE"/>
    <w:lvl w:ilvl="0" w:tplc="BDF8589C">
      <w:start w:val="1"/>
      <w:numFmt w:val="bullet"/>
      <w:lvlText w:val=""/>
      <w:lvlJc w:val="left"/>
      <w:pPr>
        <w:tabs>
          <w:tab w:val="num" w:pos="984"/>
        </w:tabs>
        <w:ind w:left="984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F1737ED"/>
    <w:multiLevelType w:val="multilevel"/>
    <w:tmpl w:val="E4260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9">
    <w:nsid w:val="6917703F"/>
    <w:multiLevelType w:val="multilevel"/>
    <w:tmpl w:val="9810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>
    <w:nsid w:val="6D983132"/>
    <w:multiLevelType w:val="multilevel"/>
    <w:tmpl w:val="31C6BFC0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i w:val="0"/>
      </w:rPr>
    </w:lvl>
  </w:abstractNum>
  <w:abstractNum w:abstractNumId="31">
    <w:nsid w:val="70D32AE9"/>
    <w:multiLevelType w:val="hybridMultilevel"/>
    <w:tmpl w:val="B8FABF76"/>
    <w:lvl w:ilvl="0" w:tplc="8CAC4AB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2F020A9"/>
    <w:multiLevelType w:val="multilevel"/>
    <w:tmpl w:val="7DA825CE"/>
    <w:lvl w:ilvl="0">
      <w:start w:val="1"/>
      <w:numFmt w:val="decimal"/>
      <w:lvlText w:val="%1."/>
      <w:lvlJc w:val="left"/>
      <w:pPr>
        <w:ind w:left="450" w:hanging="450"/>
      </w:pPr>
      <w:rPr>
        <w:rFonts w:cs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3">
    <w:nsid w:val="74E8314D"/>
    <w:multiLevelType w:val="hybridMultilevel"/>
    <w:tmpl w:val="B50C1130"/>
    <w:lvl w:ilvl="0" w:tplc="405EDD5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890" w:hanging="360"/>
      </w:pPr>
    </w:lvl>
    <w:lvl w:ilvl="2" w:tplc="0813001B" w:tentative="1">
      <w:start w:val="1"/>
      <w:numFmt w:val="lowerRoman"/>
      <w:lvlText w:val="%3."/>
      <w:lvlJc w:val="right"/>
      <w:pPr>
        <w:ind w:left="2610" w:hanging="180"/>
      </w:pPr>
    </w:lvl>
    <w:lvl w:ilvl="3" w:tplc="0813000F" w:tentative="1">
      <w:start w:val="1"/>
      <w:numFmt w:val="decimal"/>
      <w:lvlText w:val="%4."/>
      <w:lvlJc w:val="left"/>
      <w:pPr>
        <w:ind w:left="3330" w:hanging="360"/>
      </w:pPr>
    </w:lvl>
    <w:lvl w:ilvl="4" w:tplc="08130019" w:tentative="1">
      <w:start w:val="1"/>
      <w:numFmt w:val="lowerLetter"/>
      <w:lvlText w:val="%5."/>
      <w:lvlJc w:val="left"/>
      <w:pPr>
        <w:ind w:left="4050" w:hanging="360"/>
      </w:pPr>
    </w:lvl>
    <w:lvl w:ilvl="5" w:tplc="0813001B" w:tentative="1">
      <w:start w:val="1"/>
      <w:numFmt w:val="lowerRoman"/>
      <w:lvlText w:val="%6."/>
      <w:lvlJc w:val="right"/>
      <w:pPr>
        <w:ind w:left="4770" w:hanging="180"/>
      </w:pPr>
    </w:lvl>
    <w:lvl w:ilvl="6" w:tplc="0813000F" w:tentative="1">
      <w:start w:val="1"/>
      <w:numFmt w:val="decimal"/>
      <w:lvlText w:val="%7."/>
      <w:lvlJc w:val="left"/>
      <w:pPr>
        <w:ind w:left="5490" w:hanging="360"/>
      </w:pPr>
    </w:lvl>
    <w:lvl w:ilvl="7" w:tplc="08130019" w:tentative="1">
      <w:start w:val="1"/>
      <w:numFmt w:val="lowerLetter"/>
      <w:lvlText w:val="%8."/>
      <w:lvlJc w:val="left"/>
      <w:pPr>
        <w:ind w:left="6210" w:hanging="360"/>
      </w:pPr>
    </w:lvl>
    <w:lvl w:ilvl="8" w:tplc="0813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12"/>
  </w:num>
  <w:num w:numId="7">
    <w:abstractNumId w:val="12"/>
  </w:num>
  <w:num w:numId="8">
    <w:abstractNumId w:val="25"/>
  </w:num>
  <w:num w:numId="9">
    <w:abstractNumId w:val="23"/>
  </w:num>
  <w:num w:numId="10">
    <w:abstractNumId w:val="19"/>
  </w:num>
  <w:num w:numId="11">
    <w:abstractNumId w:val="22"/>
  </w:num>
  <w:num w:numId="12">
    <w:abstractNumId w:val="29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24"/>
  </w:num>
  <w:num w:numId="24">
    <w:abstractNumId w:val="21"/>
  </w:num>
  <w:num w:numId="25">
    <w:abstractNumId w:val="31"/>
  </w:num>
  <w:num w:numId="26">
    <w:abstractNumId w:val="20"/>
  </w:num>
  <w:num w:numId="27">
    <w:abstractNumId w:val="18"/>
  </w:num>
  <w:num w:numId="28">
    <w:abstractNumId w:val="0"/>
  </w:num>
  <w:num w:numId="29">
    <w:abstractNumId w:val="28"/>
  </w:num>
  <w:num w:numId="30">
    <w:abstractNumId w:val="32"/>
  </w:num>
  <w:num w:numId="31">
    <w:abstractNumId w:val="33"/>
  </w:num>
  <w:num w:numId="32">
    <w:abstractNumId w:val="17"/>
  </w:num>
  <w:num w:numId="33">
    <w:abstractNumId w:val="27"/>
  </w:num>
  <w:num w:numId="34">
    <w:abstractNumId w:val="16"/>
  </w:num>
  <w:num w:numId="35">
    <w:abstractNumId w:val="3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BC"/>
    <w:rsid w:val="000503EA"/>
    <w:rsid w:val="00080949"/>
    <w:rsid w:val="000F66EB"/>
    <w:rsid w:val="0010079A"/>
    <w:rsid w:val="00101DF9"/>
    <w:rsid w:val="0010391C"/>
    <w:rsid w:val="00121C14"/>
    <w:rsid w:val="001332F1"/>
    <w:rsid w:val="00134D90"/>
    <w:rsid w:val="00135BC9"/>
    <w:rsid w:val="0015205C"/>
    <w:rsid w:val="00157CCC"/>
    <w:rsid w:val="001706E7"/>
    <w:rsid w:val="001943E3"/>
    <w:rsid w:val="001D533C"/>
    <w:rsid w:val="00202532"/>
    <w:rsid w:val="002125A8"/>
    <w:rsid w:val="002151A1"/>
    <w:rsid w:val="002154C3"/>
    <w:rsid w:val="0024003D"/>
    <w:rsid w:val="00264E35"/>
    <w:rsid w:val="002F10B0"/>
    <w:rsid w:val="00352D80"/>
    <w:rsid w:val="00365442"/>
    <w:rsid w:val="00392AA9"/>
    <w:rsid w:val="003A4844"/>
    <w:rsid w:val="003A7545"/>
    <w:rsid w:val="00445718"/>
    <w:rsid w:val="0046340B"/>
    <w:rsid w:val="004A69E4"/>
    <w:rsid w:val="004B60A1"/>
    <w:rsid w:val="004C060D"/>
    <w:rsid w:val="004E1371"/>
    <w:rsid w:val="005037BC"/>
    <w:rsid w:val="00515A3B"/>
    <w:rsid w:val="005868AD"/>
    <w:rsid w:val="005A0C68"/>
    <w:rsid w:val="005A5A1B"/>
    <w:rsid w:val="005E302A"/>
    <w:rsid w:val="005E5AE1"/>
    <w:rsid w:val="00620BB9"/>
    <w:rsid w:val="00632061"/>
    <w:rsid w:val="00670DC0"/>
    <w:rsid w:val="00694FB5"/>
    <w:rsid w:val="006A4BD0"/>
    <w:rsid w:val="006D048A"/>
    <w:rsid w:val="0070227C"/>
    <w:rsid w:val="00711968"/>
    <w:rsid w:val="00714734"/>
    <w:rsid w:val="00726602"/>
    <w:rsid w:val="00733228"/>
    <w:rsid w:val="00747BBF"/>
    <w:rsid w:val="007629E8"/>
    <w:rsid w:val="007A119B"/>
    <w:rsid w:val="007B1729"/>
    <w:rsid w:val="007F7B40"/>
    <w:rsid w:val="00802EF9"/>
    <w:rsid w:val="00816B58"/>
    <w:rsid w:val="00827363"/>
    <w:rsid w:val="008278BC"/>
    <w:rsid w:val="008356A1"/>
    <w:rsid w:val="008538FC"/>
    <w:rsid w:val="008645CF"/>
    <w:rsid w:val="00873150"/>
    <w:rsid w:val="008801F1"/>
    <w:rsid w:val="00897E17"/>
    <w:rsid w:val="008E12AC"/>
    <w:rsid w:val="008E1B7F"/>
    <w:rsid w:val="009029A3"/>
    <w:rsid w:val="009048AE"/>
    <w:rsid w:val="00941128"/>
    <w:rsid w:val="00996FCF"/>
    <w:rsid w:val="009A7689"/>
    <w:rsid w:val="009F17AF"/>
    <w:rsid w:val="009F438F"/>
    <w:rsid w:val="00A03ED4"/>
    <w:rsid w:val="00A6036C"/>
    <w:rsid w:val="00A63F0B"/>
    <w:rsid w:val="00A665DB"/>
    <w:rsid w:val="00A9652F"/>
    <w:rsid w:val="00AB057C"/>
    <w:rsid w:val="00AF1154"/>
    <w:rsid w:val="00B130C2"/>
    <w:rsid w:val="00B13C61"/>
    <w:rsid w:val="00B32CD8"/>
    <w:rsid w:val="00B47CD3"/>
    <w:rsid w:val="00B47CEC"/>
    <w:rsid w:val="00B72960"/>
    <w:rsid w:val="00B77AA8"/>
    <w:rsid w:val="00BB332B"/>
    <w:rsid w:val="00BD5E98"/>
    <w:rsid w:val="00BF127A"/>
    <w:rsid w:val="00C117A3"/>
    <w:rsid w:val="00C20853"/>
    <w:rsid w:val="00C31570"/>
    <w:rsid w:val="00C502E8"/>
    <w:rsid w:val="00C622CD"/>
    <w:rsid w:val="00C86874"/>
    <w:rsid w:val="00D2652F"/>
    <w:rsid w:val="00EC3A5B"/>
    <w:rsid w:val="00ED354D"/>
    <w:rsid w:val="00F165F3"/>
    <w:rsid w:val="00F20C6D"/>
    <w:rsid w:val="00F27214"/>
    <w:rsid w:val="00F52A61"/>
    <w:rsid w:val="00F537C2"/>
    <w:rsid w:val="00FA0FCD"/>
    <w:rsid w:val="00FC19E7"/>
    <w:rsid w:val="00FD171F"/>
    <w:rsid w:val="00FF25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F830EF3-343E-4678-9179-0C891FFB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56F90"/>
    <w:pPr>
      <w:suppressAutoHyphens/>
    </w:pPr>
    <w:rPr>
      <w:rFonts w:ascii="Verdana" w:hAnsi="Verdana"/>
      <w:sz w:val="24"/>
      <w:szCs w:val="24"/>
      <w:lang w:val="nl-NL" w:eastAsia="ar-SA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qFormat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Kop8">
    <w:name w:val="heading 8"/>
    <w:basedOn w:val="Standaard"/>
    <w:next w:val="Standaard"/>
    <w:qFormat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Kop9">
    <w:name w:val="heading 9"/>
    <w:basedOn w:val="Standaard"/>
    <w:next w:val="Standaard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4z3">
    <w:name w:val="WW8Num14z3"/>
    <w:rPr>
      <w:rFonts w:ascii="Arial Narrow" w:eastAsia="Times New Roman" w:hAnsi="Arial Narrow" w:cs="Times New Roman"/>
    </w:rPr>
  </w:style>
  <w:style w:type="character" w:customStyle="1" w:styleId="WW8Num17z0">
    <w:name w:val="WW8Num17z0"/>
    <w:rPr>
      <w:rFonts w:ascii="Arial Narrow" w:eastAsia="Times New Roman" w:hAnsi="Arial Narrow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Standaardalinea-lettertype1">
    <w:name w:val="Standaardalinea-lettertype1"/>
  </w:style>
  <w:style w:type="character" w:styleId="HTMLCode">
    <w:name w:val="HTML Code"/>
    <w:rPr>
      <w:rFonts w:ascii="Courier New" w:hAnsi="Courier New"/>
      <w:sz w:val="20"/>
      <w:szCs w:val="20"/>
    </w:rPr>
  </w:style>
  <w:style w:type="character" w:customStyle="1" w:styleId="verbatim">
    <w:name w:val="verbatim"/>
    <w:basedOn w:val="HTMLCode"/>
    <w:rPr>
      <w:rFonts w:ascii="Courier New" w:hAnsi="Courier New"/>
      <w:sz w:val="20"/>
      <w:szCs w:val="20"/>
    </w:rPr>
  </w:style>
  <w:style w:type="character" w:styleId="Paginanummer">
    <w:name w:val="page number"/>
    <w:basedOn w:val="Standaardalinea-lettertype1"/>
  </w:style>
  <w:style w:type="character" w:customStyle="1" w:styleId="pageno">
    <w:name w:val="pageno"/>
    <w:rPr>
      <w:rFonts w:ascii="Arial Narrow" w:hAnsi="Arial Narrow"/>
    </w:rPr>
  </w:style>
  <w:style w:type="character" w:customStyle="1" w:styleId="NumberingSymbols">
    <w:name w:val="Numbering Symbols"/>
  </w:style>
  <w:style w:type="paragraph" w:styleId="Plattetekst">
    <w:name w:val="Body Text"/>
    <w:basedOn w:val="Standaard"/>
    <w:link w:val="PlattetekstChar"/>
    <w:pPr>
      <w:spacing w:after="120"/>
    </w:pPr>
  </w:style>
  <w:style w:type="paragraph" w:styleId="Lijst">
    <w:name w:val="List"/>
    <w:basedOn w:val="Standaard"/>
    <w:pPr>
      <w:ind w:left="283" w:hanging="283"/>
    </w:pPr>
  </w:style>
  <w:style w:type="paragraph" w:customStyle="1" w:styleId="Caption1">
    <w:name w:val="Caption1"/>
    <w:basedOn w:val="Standaar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customStyle="1" w:styleId="chapter">
    <w:name w:val="chapter"/>
    <w:next w:val="Standaard"/>
    <w:pPr>
      <w:suppressAutoHyphens/>
      <w:spacing w:after="360"/>
      <w:jc w:val="center"/>
    </w:pPr>
    <w:rPr>
      <w:rFonts w:ascii="Arial Narrow" w:hAnsi="Arial Narrow"/>
      <w:b/>
      <w:sz w:val="72"/>
      <w:lang w:eastAsia="ar-SA"/>
    </w:rPr>
  </w:style>
  <w:style w:type="paragraph" w:styleId="Titel">
    <w:name w:val="Title"/>
    <w:basedOn w:val="Standaard"/>
    <w:next w:val="Standaard"/>
    <w:link w:val="TitelChar"/>
    <w:qFormat/>
    <w:rsid w:val="00A849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listitem">
    <w:name w:val="listitem"/>
    <w:basedOn w:val="Lijst"/>
    <w:pPr>
      <w:numPr>
        <w:numId w:val="2"/>
      </w:numPr>
      <w:spacing w:line="360" w:lineRule="auto"/>
    </w:pPr>
    <w:rPr>
      <w:rFonts w:ascii="Arial Narrow" w:hAnsi="Arial Narrow"/>
    </w:rPr>
  </w:style>
  <w:style w:type="paragraph" w:customStyle="1" w:styleId="section">
    <w:name w:val="section"/>
    <w:basedOn w:val="chapter"/>
    <w:next w:val="Standaard"/>
    <w:pPr>
      <w:tabs>
        <w:tab w:val="num" w:pos="432"/>
      </w:tabs>
      <w:ind w:left="432" w:hanging="432"/>
      <w:jc w:val="left"/>
      <w:outlineLvl w:val="0"/>
    </w:pPr>
    <w:rPr>
      <w:rFonts w:ascii="Arial Black" w:hAnsi="Arial Black"/>
      <w:sz w:val="48"/>
    </w:rPr>
  </w:style>
  <w:style w:type="paragraph" w:customStyle="1" w:styleId="module">
    <w:name w:val="module"/>
    <w:basedOn w:val="Standaard"/>
    <w:pPr>
      <w:jc w:val="center"/>
    </w:pPr>
    <w:rPr>
      <w:rFonts w:ascii="Arial Black" w:hAnsi="Arial Black"/>
      <w:color w:val="FFFFFF"/>
      <w:sz w:val="28"/>
    </w:rPr>
  </w:style>
  <w:style w:type="paragraph" w:customStyle="1" w:styleId="chaptertitle">
    <w:name w:val="chaptertitle"/>
    <w:basedOn w:val="Standaard"/>
    <w:pPr>
      <w:jc w:val="center"/>
    </w:pPr>
    <w:rPr>
      <w:rFonts w:ascii="Arial Narrow" w:hAnsi="Arial Narrow"/>
      <w:b/>
      <w:sz w:val="28"/>
      <w:lang w:val="nl-BE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paragraph" w:customStyle="1" w:styleId="moduleheader">
    <w:name w:val="moduleheader"/>
    <w:basedOn w:val="Standaard"/>
    <w:pPr>
      <w:jc w:val="center"/>
    </w:pPr>
    <w:rPr>
      <w:rFonts w:ascii="Arial Black" w:hAnsi="Arial Black"/>
      <w:color w:val="FFFFFF"/>
      <w:sz w:val="20"/>
      <w:lang w:val="nl-BE"/>
    </w:rPr>
  </w:style>
  <w:style w:type="paragraph" w:styleId="Inhopg2">
    <w:name w:val="toc 2"/>
    <w:basedOn w:val="Standaard"/>
    <w:next w:val="Standaard"/>
    <w:semiHidden/>
    <w:pPr>
      <w:ind w:left="240"/>
    </w:pPr>
  </w:style>
  <w:style w:type="paragraph" w:customStyle="1" w:styleId="modulefooter">
    <w:name w:val="modulefooter"/>
    <w:basedOn w:val="Standaard"/>
    <w:pPr>
      <w:jc w:val="right"/>
    </w:pPr>
    <w:rPr>
      <w:rFonts w:ascii="Arial Narrow" w:hAnsi="Arial Narrow"/>
      <w:b/>
      <w:lang w:val="nl-BE"/>
    </w:rPr>
  </w:style>
  <w:style w:type="paragraph" w:styleId="Inhopg1">
    <w:name w:val="toc 1"/>
    <w:basedOn w:val="Standaard"/>
    <w:next w:val="Standaard"/>
    <w:semiHidden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hd w:val="clear" w:color="auto" w:fill="99B0B5"/>
    </w:pPr>
    <w:rPr>
      <w:rFonts w:ascii="Arial Black" w:hAnsi="Arial Black"/>
      <w:color w:val="FFFFFF"/>
      <w:sz w:val="32"/>
    </w:rPr>
  </w:style>
  <w:style w:type="paragraph" w:styleId="Inhopg3">
    <w:name w:val="toc 3"/>
    <w:basedOn w:val="Standaard"/>
    <w:next w:val="Standaard"/>
    <w:semiHidden/>
    <w:pPr>
      <w:ind w:left="480"/>
    </w:pPr>
  </w:style>
  <w:style w:type="paragraph" w:styleId="Inhopg4">
    <w:name w:val="toc 4"/>
    <w:basedOn w:val="Standaard"/>
    <w:next w:val="Standaard"/>
    <w:semiHidden/>
    <w:pPr>
      <w:ind w:left="720"/>
    </w:pPr>
  </w:style>
  <w:style w:type="paragraph" w:styleId="Inhopg5">
    <w:name w:val="toc 5"/>
    <w:basedOn w:val="Standaard"/>
    <w:next w:val="Standaard"/>
    <w:semiHidden/>
    <w:pPr>
      <w:ind w:left="960"/>
    </w:pPr>
  </w:style>
  <w:style w:type="paragraph" w:styleId="Inhopg6">
    <w:name w:val="toc 6"/>
    <w:basedOn w:val="Standaard"/>
    <w:next w:val="Standaard"/>
    <w:semiHidden/>
    <w:pPr>
      <w:ind w:left="1200"/>
    </w:pPr>
  </w:style>
  <w:style w:type="paragraph" w:styleId="Inhopg7">
    <w:name w:val="toc 7"/>
    <w:basedOn w:val="Standaard"/>
    <w:next w:val="Standaard"/>
    <w:semiHidden/>
    <w:pPr>
      <w:ind w:left="1440"/>
    </w:pPr>
  </w:style>
  <w:style w:type="paragraph" w:styleId="Inhopg8">
    <w:name w:val="toc 8"/>
    <w:basedOn w:val="Standaard"/>
    <w:next w:val="Standaard"/>
    <w:semiHidden/>
    <w:pPr>
      <w:ind w:left="1680"/>
    </w:pPr>
  </w:style>
  <w:style w:type="paragraph" w:styleId="Inhopg9">
    <w:name w:val="toc 9"/>
    <w:basedOn w:val="Standaard"/>
    <w:next w:val="Standaard"/>
    <w:semiHidden/>
    <w:pPr>
      <w:ind w:left="1920"/>
    </w:pPr>
  </w:style>
  <w:style w:type="paragraph" w:customStyle="1" w:styleId="Bijschrift1">
    <w:name w:val="Bijschrift1"/>
    <w:basedOn w:val="Standaard"/>
    <w:next w:val="Standaard"/>
    <w:pPr>
      <w:spacing w:before="120" w:after="120"/>
    </w:pPr>
    <w:rPr>
      <w:b/>
      <w:bCs/>
      <w:sz w:val="20"/>
      <w:szCs w:val="20"/>
    </w:rPr>
  </w:style>
  <w:style w:type="paragraph" w:customStyle="1" w:styleId="warning">
    <w:name w:val="warning"/>
    <w:basedOn w:val="Standaard"/>
    <w:rsid w:val="00537667"/>
    <w:pPr>
      <w:pBdr>
        <w:top w:val="single" w:sz="8" w:space="1" w:color="000000"/>
        <w:bottom w:val="single" w:sz="8" w:space="1" w:color="000000"/>
      </w:pBdr>
      <w:shd w:val="clear" w:color="auto" w:fill="F3F3F3"/>
      <w:spacing w:before="120" w:after="120"/>
      <w:ind w:left="851" w:right="851"/>
      <w:jc w:val="both"/>
    </w:pPr>
    <w:rPr>
      <w:rFonts w:ascii="Arial Narrow" w:hAnsi="Arial Narrow"/>
      <w:i/>
      <w:lang w:val="nl-BE"/>
    </w:rPr>
  </w:style>
  <w:style w:type="paragraph" w:customStyle="1" w:styleId="subsection">
    <w:name w:val="subsection"/>
    <w:basedOn w:val="section"/>
    <w:next w:val="Standaard"/>
    <w:pPr>
      <w:ind w:left="0" w:firstLine="0"/>
    </w:pPr>
    <w:rPr>
      <w:color w:val="333399"/>
      <w:sz w:val="40"/>
    </w:rPr>
  </w:style>
  <w:style w:type="paragraph" w:customStyle="1" w:styleId="subject">
    <w:name w:val="subject"/>
    <w:basedOn w:val="Standaard"/>
    <w:next w:val="Titel"/>
    <w:rsid w:val="00537667"/>
    <w:pPr>
      <w:spacing w:before="120" w:line="360" w:lineRule="auto"/>
      <w:jc w:val="both"/>
    </w:pPr>
    <w:rPr>
      <w:rFonts w:ascii="Arial Black" w:hAnsi="Arial Black"/>
      <w:color w:val="999999"/>
      <w:sz w:val="28"/>
      <w:lang w:val="nl-BE"/>
    </w:rPr>
  </w:style>
  <w:style w:type="paragraph" w:customStyle="1" w:styleId="listing">
    <w:name w:val="listing"/>
    <w:basedOn w:val="Standaard"/>
    <w:rsid w:val="00756F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120" w:after="120"/>
      <w:ind w:left="567"/>
    </w:pPr>
    <w:rPr>
      <w:rFonts w:ascii="Lucida Console" w:hAnsi="Lucida Console"/>
      <w:lang w:val="nl-BE"/>
    </w:rPr>
  </w:style>
  <w:style w:type="paragraph" w:customStyle="1" w:styleId="numberedItem">
    <w:name w:val="numberedItem"/>
    <w:basedOn w:val="Standaard"/>
    <w:rsid w:val="00537667"/>
    <w:pPr>
      <w:spacing w:before="120" w:line="360" w:lineRule="auto"/>
      <w:jc w:val="both"/>
    </w:pPr>
    <w:rPr>
      <w:rFonts w:ascii="Arial Narrow" w:hAnsi="Arial Narrow"/>
      <w:lang w:val="nl-BE"/>
    </w:rPr>
  </w:style>
  <w:style w:type="paragraph" w:customStyle="1" w:styleId="Framecontents">
    <w:name w:val="Frame contents"/>
    <w:basedOn w:val="Plattetekst"/>
  </w:style>
  <w:style w:type="character" w:customStyle="1" w:styleId="TitelChar">
    <w:name w:val="Titel Char"/>
    <w:link w:val="Titel"/>
    <w:rsid w:val="00A84985"/>
    <w:rPr>
      <w:rFonts w:ascii="Cambria" w:eastAsia="Times New Roman" w:hAnsi="Cambria" w:cs="Times New Roman"/>
      <w:b/>
      <w:bCs/>
      <w:kern w:val="28"/>
      <w:sz w:val="32"/>
      <w:szCs w:val="32"/>
      <w:lang w:val="nl-NL" w:eastAsia="ar-SA"/>
    </w:rPr>
  </w:style>
  <w:style w:type="character" w:styleId="Hyperlink">
    <w:name w:val="Hyperlink"/>
    <w:rsid w:val="00E17320"/>
    <w:rPr>
      <w:color w:val="0000FF"/>
      <w:u w:val="single"/>
    </w:rPr>
  </w:style>
  <w:style w:type="paragraph" w:styleId="Normaalweb">
    <w:name w:val="Normal (Web)"/>
    <w:basedOn w:val="Standaard"/>
    <w:rsid w:val="00846FD6"/>
    <w:pPr>
      <w:suppressAutoHyphens w:val="0"/>
      <w:spacing w:after="180" w:line="288" w:lineRule="atLeast"/>
    </w:pPr>
    <w:rPr>
      <w:rFonts w:ascii="Arial" w:hAnsi="Arial" w:cs="Arial"/>
      <w:sz w:val="29"/>
      <w:szCs w:val="29"/>
      <w:lang w:eastAsia="nl-NL"/>
    </w:rPr>
  </w:style>
  <w:style w:type="character" w:customStyle="1" w:styleId="cald-example1">
    <w:name w:val="cald-example1"/>
    <w:rsid w:val="00846FD6"/>
    <w:rPr>
      <w:rFonts w:ascii="Verdana" w:hAnsi="Verdana" w:hint="default"/>
      <w:i/>
      <w:iCs/>
      <w:color w:val="666666"/>
      <w:sz w:val="24"/>
      <w:szCs w:val="24"/>
    </w:rPr>
  </w:style>
  <w:style w:type="character" w:customStyle="1" w:styleId="cald-definition1">
    <w:name w:val="cald-definition1"/>
    <w:rsid w:val="00846FD6"/>
    <w:rPr>
      <w:rFonts w:ascii="Verdana" w:hAnsi="Verdana" w:hint="default"/>
      <w:i w:val="0"/>
      <w:iCs w:val="0"/>
      <w:color w:val="000000"/>
      <w:sz w:val="24"/>
      <w:szCs w:val="24"/>
    </w:rPr>
  </w:style>
  <w:style w:type="paragraph" w:styleId="Plattetekst2">
    <w:name w:val="Body Text 2"/>
    <w:basedOn w:val="Standaard"/>
    <w:link w:val="Plattetekst2Char"/>
    <w:rsid w:val="00737547"/>
    <w:pPr>
      <w:spacing w:after="120" w:line="480" w:lineRule="auto"/>
    </w:pPr>
  </w:style>
  <w:style w:type="character" w:customStyle="1" w:styleId="cald-definition">
    <w:name w:val="cald-definition"/>
    <w:basedOn w:val="Standaardalinea-lettertype"/>
    <w:rsid w:val="00F35010"/>
  </w:style>
  <w:style w:type="paragraph" w:customStyle="1" w:styleId="Baseline">
    <w:name w:val="Baseline"/>
    <w:basedOn w:val="Koptekst"/>
    <w:rsid w:val="0022641E"/>
    <w:pPr>
      <w:tabs>
        <w:tab w:val="clear" w:pos="4536"/>
        <w:tab w:val="clear" w:pos="9072"/>
        <w:tab w:val="right" w:pos="6621"/>
      </w:tabs>
      <w:suppressAutoHyphens w:val="0"/>
    </w:pPr>
    <w:rPr>
      <w:rFonts w:ascii="Myriad Web" w:hAnsi="Myriad Web"/>
      <w:i/>
      <w:noProof/>
      <w:sz w:val="16"/>
      <w:szCs w:val="16"/>
      <w:lang w:eastAsia="nl-NL"/>
    </w:rPr>
  </w:style>
  <w:style w:type="character" w:customStyle="1" w:styleId="KoptekstChar">
    <w:name w:val="Koptekst Char"/>
    <w:link w:val="Koptekst"/>
    <w:locked/>
    <w:rsid w:val="0022641E"/>
    <w:rPr>
      <w:rFonts w:ascii="Verdana" w:hAnsi="Verdana"/>
      <w:sz w:val="24"/>
      <w:szCs w:val="24"/>
      <w:lang w:val="nl-NL" w:eastAsia="ar-SA" w:bidi="ar-SA"/>
    </w:rPr>
  </w:style>
  <w:style w:type="paragraph" w:customStyle="1" w:styleId="Normaal">
    <w:name w:val="Normaal"/>
    <w:qFormat/>
    <w:rsid w:val="00FF19FF"/>
    <w:rPr>
      <w:rFonts w:ascii="Cambria" w:eastAsia="Cambria" w:hAnsi="Cambria"/>
      <w:sz w:val="24"/>
      <w:szCs w:val="24"/>
      <w:lang w:val="nl-NL" w:eastAsia="en-US"/>
    </w:rPr>
  </w:style>
  <w:style w:type="paragraph" w:styleId="Lijstalinea">
    <w:name w:val="List Paragraph"/>
    <w:basedOn w:val="Standaard"/>
    <w:uiPriority w:val="34"/>
    <w:qFormat/>
    <w:rsid w:val="001D533C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nl-BE" w:eastAsia="en-US"/>
    </w:rPr>
  </w:style>
  <w:style w:type="character" w:customStyle="1" w:styleId="PlattetekstChar">
    <w:name w:val="Platte tekst Char"/>
    <w:link w:val="Plattetekst"/>
    <w:rsid w:val="00134E62"/>
    <w:rPr>
      <w:rFonts w:ascii="Verdana" w:hAnsi="Verdana"/>
      <w:sz w:val="24"/>
      <w:szCs w:val="24"/>
      <w:lang w:eastAsia="ar-SA"/>
    </w:rPr>
  </w:style>
  <w:style w:type="paragraph" w:styleId="Ballontekst">
    <w:name w:val="Balloon Text"/>
    <w:basedOn w:val="Standaard"/>
    <w:link w:val="BallontekstChar"/>
    <w:rsid w:val="000F66EB"/>
    <w:rPr>
      <w:rFonts w:ascii="Arial" w:hAnsi="Arial" w:cs="Arial"/>
      <w:sz w:val="16"/>
      <w:szCs w:val="16"/>
    </w:rPr>
  </w:style>
  <w:style w:type="character" w:customStyle="1" w:styleId="BallontekstChar">
    <w:name w:val="Ballontekst Char"/>
    <w:link w:val="Ballontekst"/>
    <w:rsid w:val="000F66EB"/>
    <w:rPr>
      <w:rFonts w:ascii="Arial" w:hAnsi="Arial" w:cs="Arial"/>
      <w:sz w:val="16"/>
      <w:szCs w:val="16"/>
      <w:lang w:val="nl-NL" w:eastAsia="ar-SA"/>
    </w:rPr>
  </w:style>
  <w:style w:type="character" w:customStyle="1" w:styleId="Kop6Char">
    <w:name w:val="Kop 6 Char"/>
    <w:link w:val="Kop6"/>
    <w:rsid w:val="009029A3"/>
    <w:rPr>
      <w:rFonts w:ascii="Verdana" w:hAnsi="Verdana"/>
      <w:b/>
      <w:bCs/>
      <w:sz w:val="22"/>
      <w:szCs w:val="22"/>
      <w:lang w:val="nl-NL" w:eastAsia="ar-SA"/>
    </w:rPr>
  </w:style>
  <w:style w:type="character" w:customStyle="1" w:styleId="Plattetekst2Char">
    <w:name w:val="Platte tekst 2 Char"/>
    <w:link w:val="Plattetekst2"/>
    <w:rsid w:val="009029A3"/>
    <w:rPr>
      <w:rFonts w:ascii="Verdana" w:hAnsi="Verdana"/>
      <w:sz w:val="24"/>
      <w:szCs w:val="24"/>
      <w:lang w:val="nl-NL" w:eastAsia="ar-SA"/>
    </w:rPr>
  </w:style>
  <w:style w:type="character" w:customStyle="1" w:styleId="text">
    <w:name w:val="text"/>
    <w:basedOn w:val="Standaardalinea-lettertype"/>
    <w:rsid w:val="0070227C"/>
  </w:style>
  <w:style w:type="character" w:customStyle="1" w:styleId="colloinexa1">
    <w:name w:val="colloinexa1"/>
    <w:basedOn w:val="Standaardalinea-lettertype"/>
    <w:rsid w:val="0070227C"/>
    <w:rPr>
      <w:b/>
      <w:bCs/>
      <w:i/>
      <w:iCs/>
    </w:rPr>
  </w:style>
  <w:style w:type="character" w:customStyle="1" w:styleId="colloinexa">
    <w:name w:val="colloinexa"/>
    <w:basedOn w:val="Standaardalinea-lettertype"/>
    <w:rsid w:val="009F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11400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5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14657">
                              <w:marLeft w:val="22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35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123049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06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3650">
                              <w:marLeft w:val="22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98516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35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85892">
                              <w:marLeft w:val="22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276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57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1144">
                              <w:marLeft w:val="22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ECD44-D853-4F34-AA5D-B5FAA2DB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Examen</vt:lpstr>
      <vt:lpstr>Examen</vt:lpstr>
    </vt:vector>
  </TitlesOfParts>
  <Company>Xios Hogeschool Limburg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creator>Kris Hermans</dc:creator>
  <cp:lastModifiedBy>Saskia Schoefs</cp:lastModifiedBy>
  <cp:revision>6</cp:revision>
  <cp:lastPrinted>2012-12-03T09:43:00Z</cp:lastPrinted>
  <dcterms:created xsi:type="dcterms:W3CDTF">2014-05-14T14:53:00Z</dcterms:created>
  <dcterms:modified xsi:type="dcterms:W3CDTF">2014-05-19T19:07:00Z</dcterms:modified>
</cp:coreProperties>
</file>